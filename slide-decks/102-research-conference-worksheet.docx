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79AFF" w14:textId="77777777" w:rsidR="007B310F" w:rsidRDefault="00C9106F" w:rsidP="00C9106F">
      <w:pPr>
        <w:pStyle w:val="Title"/>
        <w:rPr>
          <w:b/>
          <w:color w:val="000000" w:themeColor="text1"/>
        </w:rPr>
      </w:pPr>
      <w:r w:rsidRPr="00C9106F">
        <w:rPr>
          <w:b/>
          <w:color w:val="000000" w:themeColor="text1"/>
        </w:rPr>
        <w:t>Research Conference Worksheet</w:t>
      </w:r>
    </w:p>
    <w:p w14:paraId="6EE20492" w14:textId="77777777" w:rsidR="009B613A" w:rsidRDefault="009B613A" w:rsidP="00C9106F">
      <w:r>
        <w:rPr>
          <w:i/>
        </w:rPr>
        <w:t>B</w:t>
      </w:r>
      <w:r>
        <w:rPr>
          <w:i/>
        </w:rPr>
        <w:t>efore</w:t>
      </w:r>
      <w:r>
        <w:t xml:space="preserve"> you come to your 1-on-1 conference with me</w:t>
      </w:r>
    </w:p>
    <w:p w14:paraId="6FD6505E" w14:textId="77777777" w:rsidR="00C9106F" w:rsidRDefault="009B613A" w:rsidP="009B613A">
      <w:pPr>
        <w:pStyle w:val="ListParagraph"/>
        <w:numPr>
          <w:ilvl w:val="0"/>
          <w:numId w:val="16"/>
        </w:numPr>
      </w:pPr>
      <w:r>
        <w:t>Use Microsoft Word to write up your answers to these questions, and</w:t>
      </w:r>
    </w:p>
    <w:p w14:paraId="0BD625C1" w14:textId="77777777" w:rsidR="009B613A" w:rsidRDefault="009B613A" w:rsidP="009B613A">
      <w:pPr>
        <w:pStyle w:val="ListParagraph"/>
        <w:numPr>
          <w:ilvl w:val="0"/>
          <w:numId w:val="16"/>
        </w:numPr>
      </w:pPr>
      <w:r>
        <w:t>Upload what you’ve written to Blackboard before 11:59pm on Sunday, 3/1, and</w:t>
      </w:r>
    </w:p>
    <w:p w14:paraId="31731D7A" w14:textId="77777777" w:rsidR="009B613A" w:rsidRDefault="009B613A" w:rsidP="009B613A">
      <w:pPr>
        <w:pStyle w:val="ListParagraph"/>
        <w:numPr>
          <w:ilvl w:val="0"/>
          <w:numId w:val="16"/>
        </w:numPr>
      </w:pPr>
      <w:r>
        <w:t>Bring a printed coy of your answers with you to our 1-on-1 conference.</w:t>
      </w:r>
      <w:bookmarkStart w:id="0" w:name="_GoBack"/>
      <w:bookmarkEnd w:id="0"/>
    </w:p>
    <w:p w14:paraId="283EAC49" w14:textId="77777777" w:rsidR="009B613A" w:rsidRDefault="009B613A" w:rsidP="00C9106F">
      <w:r>
        <w:t>Our 15 minutes will mostly be taken up with you talking and me occasionally asking questions.</w:t>
      </w:r>
    </w:p>
    <w:p w14:paraId="076433A1" w14:textId="77777777" w:rsidR="009B613A" w:rsidRDefault="009B613A" w:rsidP="00C9106F">
      <w:r>
        <w:t>Be prepared to discuss your answers to these questions:</w:t>
      </w:r>
    </w:p>
    <w:p w14:paraId="2A1D696D" w14:textId="77777777" w:rsidR="003323C5" w:rsidRDefault="003323C5" w:rsidP="003323C5">
      <w:pPr>
        <w:pStyle w:val="ListParagraph"/>
        <w:numPr>
          <w:ilvl w:val="0"/>
          <w:numId w:val="15"/>
        </w:numPr>
        <w:contextualSpacing w:val="0"/>
      </w:pPr>
      <w:r>
        <w:t>What is the problem or situation that you are writing about?</w:t>
      </w:r>
    </w:p>
    <w:p w14:paraId="45624E71" w14:textId="77777777" w:rsidR="003323C5" w:rsidRDefault="003323C5" w:rsidP="003323C5">
      <w:pPr>
        <w:pStyle w:val="ListParagraph"/>
        <w:numPr>
          <w:ilvl w:val="0"/>
          <w:numId w:val="15"/>
        </w:numPr>
        <w:contextualSpacing w:val="0"/>
      </w:pPr>
      <w:r>
        <w:t xml:space="preserve">What </w:t>
      </w:r>
      <w:r>
        <w:rPr>
          <w:i/>
        </w:rPr>
        <w:t xml:space="preserve">recent </w:t>
      </w:r>
      <w:r>
        <w:t>evidence have you found that your topic is a problem that needs to be solved or a situation that needs to be addressed?</w:t>
      </w:r>
    </w:p>
    <w:p w14:paraId="676828B4" w14:textId="77777777" w:rsidR="003323C5" w:rsidRDefault="003323C5" w:rsidP="003323C5">
      <w:pPr>
        <w:pStyle w:val="ListParagraph"/>
        <w:numPr>
          <w:ilvl w:val="0"/>
          <w:numId w:val="15"/>
        </w:numPr>
        <w:contextualSpacing w:val="0"/>
      </w:pPr>
      <w:r>
        <w:t xml:space="preserve">What is the relatively recent history of your topic? When did it become seen as contemporary problem that needs to be solved or a contemporary situation that needs to be addressed? What were the key events in the </w:t>
      </w:r>
      <w:r w:rsidR="009B613A">
        <w:t xml:space="preserve">relatively recent </w:t>
      </w:r>
      <w:r>
        <w:t>history of debates about your topic? (</w:t>
      </w:r>
      <w:r w:rsidR="009B613A">
        <w:t>Answer this question with information you’ve gathered through research</w:t>
      </w:r>
      <w:r>
        <w:t xml:space="preserve">; don’t write something </w:t>
      </w:r>
      <w:r w:rsidR="009B613A">
        <w:t xml:space="preserve">vague </w:t>
      </w:r>
      <w:r>
        <w:t>like “For a long time, people have….”)</w:t>
      </w:r>
    </w:p>
    <w:p w14:paraId="21EE718F" w14:textId="77777777" w:rsidR="00A915E7" w:rsidRDefault="00A915E7" w:rsidP="003323C5">
      <w:pPr>
        <w:pStyle w:val="ListParagraph"/>
        <w:numPr>
          <w:ilvl w:val="0"/>
          <w:numId w:val="15"/>
        </w:numPr>
        <w:contextualSpacing w:val="0"/>
      </w:pPr>
      <w:r>
        <w:t>What are the most recent news stories about your topic?</w:t>
      </w:r>
    </w:p>
    <w:p w14:paraId="53875191" w14:textId="77777777" w:rsidR="003323C5" w:rsidRDefault="003323C5" w:rsidP="003323C5">
      <w:pPr>
        <w:pStyle w:val="ListParagraph"/>
        <w:numPr>
          <w:ilvl w:val="0"/>
          <w:numId w:val="15"/>
        </w:numPr>
        <w:contextualSpacing w:val="0"/>
      </w:pPr>
      <w:r>
        <w:t>Who – specifically (use names) – has the power to do something about your topic? These could be people, institutions, agencies, corporations…</w:t>
      </w:r>
    </w:p>
    <w:p w14:paraId="0951009F" w14:textId="77777777" w:rsidR="003323C5" w:rsidRDefault="003323C5" w:rsidP="003323C5">
      <w:pPr>
        <w:pStyle w:val="ListParagraph"/>
        <w:numPr>
          <w:ilvl w:val="0"/>
          <w:numId w:val="15"/>
        </w:numPr>
        <w:contextualSpacing w:val="0"/>
      </w:pPr>
      <w:r>
        <w:t>What are the different opinions about your topic and what to do about it?</w:t>
      </w:r>
    </w:p>
    <w:p w14:paraId="0391782E" w14:textId="77777777" w:rsidR="00A915E7" w:rsidRDefault="00A915E7" w:rsidP="003323C5">
      <w:pPr>
        <w:pStyle w:val="ListParagraph"/>
        <w:numPr>
          <w:ilvl w:val="0"/>
          <w:numId w:val="15"/>
        </w:numPr>
        <w:contextualSpacing w:val="0"/>
      </w:pPr>
      <w:r>
        <w:t xml:space="preserve">Who – specifically (use </w:t>
      </w:r>
      <w:r w:rsidR="003323C5">
        <w:t xml:space="preserve">the </w:t>
      </w:r>
      <w:r>
        <w:t>names</w:t>
      </w:r>
      <w:r w:rsidR="003323C5">
        <w:t xml:space="preserve"> of people who have something to do about your topic</w:t>
      </w:r>
      <w:r>
        <w:t>) – holds these different opinions?</w:t>
      </w:r>
    </w:p>
    <w:p w14:paraId="7EBC3AD3" w14:textId="77777777" w:rsidR="009B613A" w:rsidRDefault="009B613A" w:rsidP="003323C5">
      <w:pPr>
        <w:pStyle w:val="ListParagraph"/>
        <w:numPr>
          <w:ilvl w:val="0"/>
          <w:numId w:val="15"/>
        </w:numPr>
        <w:contextualSpacing w:val="0"/>
      </w:pPr>
      <w:r>
        <w:t>Do you have an opinion yet about what needs to be done? What is that opinion? What makes it better than the others that are out there?</w:t>
      </w:r>
    </w:p>
    <w:p w14:paraId="1629A0BF" w14:textId="77777777" w:rsidR="00C9106F" w:rsidRPr="00C9106F" w:rsidRDefault="00C9106F" w:rsidP="00C9106F"/>
    <w:sectPr w:rsidR="00C9106F" w:rsidRPr="00C9106F" w:rsidSect="00BE5BCE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D52DF" w14:textId="77777777" w:rsidR="003323C5" w:rsidRDefault="003323C5" w:rsidP="00C9106F">
      <w:pPr>
        <w:spacing w:after="0"/>
      </w:pPr>
      <w:r>
        <w:separator/>
      </w:r>
    </w:p>
  </w:endnote>
  <w:endnote w:type="continuationSeparator" w:id="0">
    <w:p w14:paraId="7F47E9C6" w14:textId="77777777" w:rsidR="003323C5" w:rsidRDefault="003323C5" w:rsidP="00C910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88F09" w14:textId="77777777" w:rsidR="003323C5" w:rsidRDefault="003323C5" w:rsidP="00C9106F">
      <w:pPr>
        <w:spacing w:after="0"/>
      </w:pPr>
      <w:r>
        <w:separator/>
      </w:r>
    </w:p>
  </w:footnote>
  <w:footnote w:type="continuationSeparator" w:id="0">
    <w:p w14:paraId="1A926C49" w14:textId="77777777" w:rsidR="003323C5" w:rsidRDefault="003323C5" w:rsidP="00C910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C5E6" w14:textId="77777777" w:rsidR="003323C5" w:rsidRPr="00C9106F" w:rsidRDefault="003323C5" w:rsidP="00C9106F">
    <w:pPr>
      <w:pStyle w:val="Header"/>
      <w:jc w:val="right"/>
      <w:rPr>
        <w:rFonts w:ascii="Calibri" w:hAnsi="Calibri"/>
        <w:i/>
      </w:rPr>
    </w:pPr>
    <w:r w:rsidRPr="003B4E9B">
      <w:rPr>
        <w:rFonts w:ascii="Calibri" w:hAnsi="Calibri"/>
      </w:rPr>
      <w:t xml:space="preserve">Dr. Williams :: HPAC 201 :: 864-503-5285 :: Skype </w:t>
    </w:r>
    <w:proofErr w:type="spellStart"/>
    <w:r w:rsidRPr="003B4E9B">
      <w:rPr>
        <w:rFonts w:ascii="Calibri" w:hAnsi="Calibri"/>
        <w:i/>
      </w:rPr>
      <w:t>ProfGeorgeWilliams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ED66A58"/>
    <w:multiLevelType w:val="hybridMultilevel"/>
    <w:tmpl w:val="1DE2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1C5"/>
    <w:multiLevelType w:val="hybridMultilevel"/>
    <w:tmpl w:val="A9165E2E"/>
    <w:lvl w:ilvl="0" w:tplc="24145F9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21D2F"/>
    <w:multiLevelType w:val="hybridMultilevel"/>
    <w:tmpl w:val="AFCE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62A9F"/>
    <w:multiLevelType w:val="hybridMultilevel"/>
    <w:tmpl w:val="9B1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437D8"/>
    <w:multiLevelType w:val="hybridMultilevel"/>
    <w:tmpl w:val="26A8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6F"/>
    <w:rsid w:val="001434DE"/>
    <w:rsid w:val="00174446"/>
    <w:rsid w:val="00206147"/>
    <w:rsid w:val="003323C5"/>
    <w:rsid w:val="00375BB6"/>
    <w:rsid w:val="00640362"/>
    <w:rsid w:val="0070097A"/>
    <w:rsid w:val="007B310F"/>
    <w:rsid w:val="007E6371"/>
    <w:rsid w:val="009B613A"/>
    <w:rsid w:val="00A27A96"/>
    <w:rsid w:val="00A915E7"/>
    <w:rsid w:val="00BE5BCE"/>
    <w:rsid w:val="00C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AD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ajorBidi"/>
        <w:b/>
        <w:bCs/>
        <w:color w:val="000000" w:themeColor="text1"/>
        <w:sz w:val="36"/>
        <w:szCs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71"/>
    <w:pPr>
      <w:spacing w:after="200"/>
    </w:pPr>
    <w:rPr>
      <w:rFonts w:asciiTheme="minorHAnsi" w:hAnsiTheme="minorHAnsi"/>
      <w:b w:val="0"/>
      <w:bCs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371"/>
    <w:pPr>
      <w:keepNext/>
      <w:keepLines/>
      <w:spacing w:after="240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371"/>
    <w:pPr>
      <w:keepNext/>
      <w:keepLines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A96"/>
    <w:pPr>
      <w:keepNext/>
      <w:keepLines/>
      <w:outlineLvl w:val="2"/>
    </w:pPr>
    <w:rPr>
      <w:rFonts w:asciiTheme="majorHAnsi" w:eastAsiaTheme="majorEastAsia" w:hAnsiTheme="majorHAnsi"/>
      <w:b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A96"/>
    <w:pPr>
      <w:keepNext/>
      <w:keepLines/>
      <w:spacing w:before="200" w:after="0"/>
      <w:outlineLvl w:val="3"/>
    </w:pPr>
    <w:rPr>
      <w:rFonts w:asciiTheme="majorHAnsi" w:eastAsiaTheme="majorEastAsia" w:hAnsiTheme="majorHAns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1"/>
    <w:rPr>
      <w:rFonts w:eastAsiaTheme="maj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E6371"/>
    <w:rPr>
      <w:rFonts w:eastAsiaTheme="majorEastAs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7A96"/>
    <w:rPr>
      <w:rFonts w:eastAsiaTheme="majorEastAsia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7B31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A96"/>
    <w:rPr>
      <w:rFonts w:eastAsiaTheme="majorEastAsia"/>
      <w:b w:val="0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1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0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06F"/>
    <w:rPr>
      <w:rFonts w:asciiTheme="minorHAnsi" w:hAnsiTheme="minorHAnsi"/>
      <w:b w:val="0"/>
      <w:bCs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10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06F"/>
    <w:rPr>
      <w:rFonts w:asciiTheme="minorHAnsi" w:hAnsiTheme="minorHAnsi"/>
      <w:b w:val="0"/>
      <w:bCs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06F"/>
    <w:rPr>
      <w:rFonts w:eastAsiaTheme="majorEastAsia"/>
      <w:b w:val="0"/>
      <w:bCs w:val="0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ajorBidi"/>
        <w:b/>
        <w:bCs/>
        <w:color w:val="000000" w:themeColor="text1"/>
        <w:sz w:val="36"/>
        <w:szCs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71"/>
    <w:pPr>
      <w:spacing w:after="200"/>
    </w:pPr>
    <w:rPr>
      <w:rFonts w:asciiTheme="minorHAnsi" w:hAnsiTheme="minorHAnsi"/>
      <w:b w:val="0"/>
      <w:bCs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371"/>
    <w:pPr>
      <w:keepNext/>
      <w:keepLines/>
      <w:spacing w:after="240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371"/>
    <w:pPr>
      <w:keepNext/>
      <w:keepLines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A96"/>
    <w:pPr>
      <w:keepNext/>
      <w:keepLines/>
      <w:outlineLvl w:val="2"/>
    </w:pPr>
    <w:rPr>
      <w:rFonts w:asciiTheme="majorHAnsi" w:eastAsiaTheme="majorEastAsia" w:hAnsiTheme="majorHAnsi"/>
      <w:b/>
      <w:bCs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A96"/>
    <w:pPr>
      <w:keepNext/>
      <w:keepLines/>
      <w:spacing w:before="200" w:after="0"/>
      <w:outlineLvl w:val="3"/>
    </w:pPr>
    <w:rPr>
      <w:rFonts w:asciiTheme="majorHAnsi" w:eastAsiaTheme="majorEastAsia" w:hAnsiTheme="majorHAns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1"/>
    <w:rPr>
      <w:rFonts w:eastAsiaTheme="maj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E6371"/>
    <w:rPr>
      <w:rFonts w:eastAsiaTheme="majorEastAs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7A96"/>
    <w:rPr>
      <w:rFonts w:eastAsiaTheme="majorEastAsia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7B31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A96"/>
    <w:rPr>
      <w:rFonts w:eastAsiaTheme="majorEastAsia"/>
      <w:b w:val="0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1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0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06F"/>
    <w:rPr>
      <w:rFonts w:asciiTheme="minorHAnsi" w:hAnsiTheme="minorHAnsi"/>
      <w:b w:val="0"/>
      <w:bCs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10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06F"/>
    <w:rPr>
      <w:rFonts w:asciiTheme="minorHAnsi" w:hAnsiTheme="minorHAnsi"/>
      <w:b w:val="0"/>
      <w:bCs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06F"/>
    <w:rPr>
      <w:rFonts w:eastAsiaTheme="majorEastAsia"/>
      <w:b w:val="0"/>
      <w:bCs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1340</Characters>
  <Application>Microsoft Macintosh Word</Application>
  <DocSecurity>0</DocSecurity>
  <Lines>11</Lines>
  <Paragraphs>3</Paragraphs>
  <ScaleCrop>false</ScaleCrop>
  <Company>University of South Carolina Upstate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Williams</dc:creator>
  <cp:keywords/>
  <dc:description/>
  <cp:lastModifiedBy>George Williams</cp:lastModifiedBy>
  <cp:revision>2</cp:revision>
  <cp:lastPrinted>2015-02-27T15:11:00Z</cp:lastPrinted>
  <dcterms:created xsi:type="dcterms:W3CDTF">2015-02-27T14:55:00Z</dcterms:created>
  <dcterms:modified xsi:type="dcterms:W3CDTF">2015-02-27T15:24:00Z</dcterms:modified>
</cp:coreProperties>
</file>